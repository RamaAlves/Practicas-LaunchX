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55C2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174EFB4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2E1CD2E3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2D32A1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0306E8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12CB57F" w14:textId="77777777" w:rsidR="00081538" w:rsidRPr="00617FBD" w:rsidRDefault="00641F3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B3B79FE" w14:textId="77777777" w:rsidR="00081538" w:rsidRPr="00617FBD" w:rsidRDefault="00641F3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3C3C93D" w14:textId="77777777" w:rsidR="00081538" w:rsidRPr="00617FBD" w:rsidRDefault="00641F3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90BDE79" w14:textId="77777777" w:rsidR="00081538" w:rsidRPr="00617FBD" w:rsidRDefault="00641F3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76297B8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C63422D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76EE8FB6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90C316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CF1E3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BC81F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7759E9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523BB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CA613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FFF3C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F38556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32875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7F3D4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C5E5508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F1135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80893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1CBFE6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FFAA7E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074DF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46AD6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77857B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C9B98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DF7D22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7D05C51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5F725688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02C173C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06E87B5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B58FE99" w14:textId="77777777" w:rsidR="003F51CC" w:rsidRPr="008C2396" w:rsidRDefault="00914DD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proofErr w:type="spellStart"/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</w:p>
        </w:tc>
      </w:tr>
      <w:tr w:rsidR="00DB73D5" w:rsidRPr="008C2396" w14:paraId="7E23BD0D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684491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BF5C216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 xml:space="preserve"> (Bot para estudio jurídico – automatización de denuncias y pagos)</w:t>
            </w:r>
          </w:p>
        </w:tc>
      </w:tr>
      <w:tr w:rsidR="006E33C2" w:rsidRPr="008C2396" w14:paraId="608EF1D6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C188D9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4FD9D79" w14:textId="77777777" w:rsidR="006E33C2" w:rsidRPr="008C2396" w:rsidRDefault="00AA7979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26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09</w:t>
            </w:r>
            <w:r w:rsidR="006E33C2"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DB73D5" w:rsidRPr="008C2396" w14:paraId="36707049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6E0988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4746B5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CA50A8">
              <w:rPr>
                <w:rFonts w:ascii="Arial" w:hAnsi="Arial" w:cs="Arial"/>
                <w:color w:val="A6A6A6"/>
                <w:sz w:val="22"/>
                <w:szCs w:val="22"/>
              </w:rPr>
              <w:t>(Arturo Artois</w:t>
            </w:r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</w:p>
        </w:tc>
      </w:tr>
      <w:tr w:rsidR="00DB73D5" w:rsidRPr="008C2396" w14:paraId="382A591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29074E4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AE11689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Nombre del área o dependencia a la que hace parte el responsable de la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solicitud</w:t>
            </w:r>
            <w:r w:rsidR="00AA7979">
              <w:rPr>
                <w:rFonts w:ascii="Arial" w:hAnsi="Arial" w:cs="Arial"/>
                <w:color w:val="A6A6A6"/>
                <w:sz w:val="22"/>
                <w:szCs w:val="22"/>
              </w:rPr>
              <w:t xml:space="preserve">  </w:t>
            </w:r>
            <w:r w:rsidR="00CA50A8">
              <w:rPr>
                <w:rFonts w:ascii="Arial" w:hAnsi="Arial" w:cs="Arial"/>
                <w:color w:val="A6A6A6"/>
                <w:sz w:val="22"/>
                <w:szCs w:val="22"/>
              </w:rPr>
              <w:t>(</w:t>
            </w:r>
            <w:proofErr w:type="gramEnd"/>
            <w:r w:rsidR="00CA50A8">
              <w:rPr>
                <w:rFonts w:ascii="Arial" w:hAnsi="Arial" w:cs="Arial"/>
                <w:color w:val="A6A6A6"/>
                <w:sz w:val="22"/>
                <w:szCs w:val="22"/>
              </w:rPr>
              <w:t>Sistemas)</w:t>
            </w:r>
          </w:p>
        </w:tc>
      </w:tr>
      <w:tr w:rsidR="006E33C2" w:rsidRPr="008C2396" w14:paraId="0857B80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BA8A09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F25CDDF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  <w:r w:rsidR="00CA50A8">
              <w:rPr>
                <w:rFonts w:ascii="Arial" w:hAnsi="Arial" w:cs="Arial"/>
                <w:color w:val="A6A6A6"/>
                <w:sz w:val="22"/>
                <w:szCs w:val="22"/>
              </w:rPr>
              <w:t xml:space="preserve"> (Ramiro Alves)</w:t>
            </w:r>
          </w:p>
        </w:tc>
      </w:tr>
    </w:tbl>
    <w:p w14:paraId="283AEFF5" w14:textId="740125AB" w:rsidR="00CD780B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B0EF7C5" w14:textId="38443B13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C9B2125" w14:textId="04C8D2B1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74791DD" w14:textId="7FB3A2A6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973B291" w14:textId="56962CAE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5A3CFE67" w14:textId="70F8A489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0DCD03EC" w14:textId="0D1C3ACC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0F085138" w14:textId="4D209228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7593E6F0" w14:textId="460F804B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5BB9A7DE" w14:textId="7C69DBB1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041E12A9" w14:textId="10BE8C87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7921D42E" w14:textId="21D5F14F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7971C46" w14:textId="6B246239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6DD918C5" w14:textId="3C982558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33DD6A79" w14:textId="504A8510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55DFA03C" w14:textId="7F130D70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18F77441" w14:textId="6833B11C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21E74A9" w14:textId="056E4A0B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731B48E2" w14:textId="78C7EB7A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8A19E62" w14:textId="5B45E134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22DD6C4C" w14:textId="2390625F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751AAA47" w14:textId="1B0368D8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6CD9F477" w14:textId="00847CCF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75B4C32C" w14:textId="32B0751C" w:rsidR="005540B5" w:rsidRDefault="005540B5" w:rsidP="00CD780B">
      <w:pPr>
        <w:rPr>
          <w:rFonts w:ascii="Arial" w:hAnsi="Arial" w:cs="Arial"/>
          <w:lang w:val="es-ES_tradnl" w:eastAsia="en-US"/>
        </w:rPr>
      </w:pPr>
    </w:p>
    <w:p w14:paraId="3689776F" w14:textId="77777777" w:rsidR="005540B5" w:rsidRPr="008C2396" w:rsidRDefault="005540B5" w:rsidP="00CD780B">
      <w:pPr>
        <w:rPr>
          <w:rFonts w:ascii="Arial" w:hAnsi="Arial" w:cs="Arial"/>
          <w:lang w:val="es-ES_tradnl" w:eastAsia="en-US"/>
        </w:rPr>
      </w:pPr>
    </w:p>
    <w:p w14:paraId="78144B90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lastRenderedPageBreak/>
        <w:t>FASE DE FORMALIZACIÓ</w:t>
      </w:r>
      <w:r w:rsidR="00A461FC" w:rsidRPr="008C2396">
        <w:rPr>
          <w:rFonts w:cs="Arial"/>
        </w:rPr>
        <w:t>N</w:t>
      </w:r>
      <w:bookmarkEnd w:id="1"/>
    </w:p>
    <w:p w14:paraId="3DA3D10B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B0C2CDD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097650B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B8AF6B2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D21FA4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361B0DB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D26C509" w14:textId="77777777" w:rsidR="00D56022" w:rsidRPr="008C2396" w:rsidRDefault="00D5602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Queremos una 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que nos permita automatizar las demandas de los clientes. Recibir el pedido de la demanda con todos los detalles de la misma y el pago para comenzar con el proceso legal. 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>Nos interesa que el usuario pueda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hacer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 xml:space="preserve"> el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seguimiento de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 xml:space="preserve"> su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demanda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 xml:space="preserve"> y además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mantener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>lo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actualizado 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>de manera automatizada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 Colores</w:t>
            </w:r>
            <w:r w:rsidR="00D56743">
              <w:rPr>
                <w:rFonts w:ascii="Arial" w:hAnsi="Arial" w:cs="Arial"/>
                <w:color w:val="A6A6A6"/>
                <w:sz w:val="22"/>
                <w:szCs w:val="22"/>
              </w:rPr>
              <w:t xml:space="preserve"> de preferencia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azul marino y blanco.</w:t>
            </w:r>
          </w:p>
        </w:tc>
      </w:tr>
      <w:tr w:rsidR="00554294" w:rsidRPr="008C2396" w14:paraId="6393E4F5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5CA7915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41A98370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BC36C09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Es un despacho de abogados que quiere automatizar las demandas de sus clientes, esto lo harán a través de una página web llenando un formulario.</w:t>
            </w:r>
          </w:p>
          <w:p w14:paraId="531477B9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341E7F8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226D0749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BBD4E77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387807FE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D7702A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14:paraId="36F6F3BE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AF19CDC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</w:t>
            </w:r>
          </w:p>
          <w:p w14:paraId="621B7FC8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4021005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6E2D6D06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FBC7DE2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5D3626EF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18084E1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3A766E5A" w14:textId="77777777" w:rsidR="00D56743" w:rsidRPr="00D56743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C743887" w14:textId="77777777" w:rsidR="00554294" w:rsidRPr="008C2396" w:rsidRDefault="00D56743" w:rsidP="00D5674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56743">
              <w:rPr>
                <w:rFonts w:ascii="Arial" w:hAnsi="Arial" w:cs="Arial"/>
                <w:color w:val="A6A6A6"/>
                <w:sz w:val="22"/>
                <w:szCs w:val="22"/>
              </w:rPr>
              <w:t>La preferencia de colores del cliente es azul marino y blanco, pero acepta propuestas.</w:t>
            </w:r>
          </w:p>
        </w:tc>
      </w:tr>
    </w:tbl>
    <w:p w14:paraId="1F2424D9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48A6656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28D390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ED25B45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704651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EA638E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69E10BA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79898997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C706A55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FABF7BF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334C556C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2222"/>
        <w:gridCol w:w="979"/>
        <w:gridCol w:w="1650"/>
        <w:gridCol w:w="1525"/>
        <w:gridCol w:w="1484"/>
      </w:tblGrid>
      <w:tr w:rsidR="00752596" w:rsidRPr="008C2396" w14:paraId="60E65CF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275CD9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4C5D5DB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34E12E57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DBB98EC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54981968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08A4C2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F321B8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4558092" w14:textId="2A62B2D6" w:rsidR="00E442EC" w:rsidRPr="008C2396" w:rsidRDefault="005540B5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74D6E2A2" wp14:editId="1954EB7E">
                  <wp:extent cx="6814185" cy="2388235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2439" cy="239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0DA2FE3D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0581178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294D7A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100353D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10E7469" w14:textId="1FD3CE93" w:rsidR="008355CE" w:rsidRPr="004E3552" w:rsidRDefault="0029483E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ingresa una solicitud de demanda con los detalles de la misma y luego del pago de honorarios se inicia de manera automática con el proceso legal. El usuario recibirá actualizaciones mediante el correo electrónico y </w:t>
            </w:r>
            <w:r w:rsidR="00F57F44">
              <w:rPr>
                <w:rFonts w:ascii="Arial" w:hAnsi="Arial" w:cs="Arial"/>
                <w:color w:val="A6A6A6"/>
                <w:sz w:val="22"/>
                <w:szCs w:val="22"/>
              </w:rPr>
              <w:t>también podrá verificar el estado desde su perfil</w:t>
            </w:r>
          </w:p>
        </w:tc>
      </w:tr>
      <w:tr w:rsidR="006962B9" w:rsidRPr="008C2396" w14:paraId="476837B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3221715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C435990" w14:textId="1F58DD95" w:rsidR="00A93291" w:rsidRDefault="00A9329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crea un usuario con los Datos del cliente:</w:t>
            </w:r>
          </w:p>
          <w:p w14:paraId="3A46BFC4" w14:textId="772DCCD3" w:rsidR="00A93291" w:rsidRPr="00A93291" w:rsidRDefault="00A93291" w:rsidP="00A9329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93291">
              <w:rPr>
                <w:rFonts w:ascii="Arial" w:hAnsi="Arial" w:cs="Arial"/>
                <w:color w:val="A6A6A6"/>
                <w:sz w:val="22"/>
                <w:szCs w:val="22"/>
              </w:rPr>
              <w:t>Nombre y apellido</w:t>
            </w:r>
          </w:p>
          <w:p w14:paraId="3317B1CA" w14:textId="1854CD40" w:rsidR="00A93291" w:rsidRPr="00A93291" w:rsidRDefault="00A93291" w:rsidP="00A9329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93291">
              <w:rPr>
                <w:rFonts w:ascii="Arial" w:hAnsi="Arial" w:cs="Arial"/>
                <w:color w:val="A6A6A6"/>
                <w:sz w:val="22"/>
                <w:szCs w:val="22"/>
              </w:rPr>
              <w:t>DNI</w:t>
            </w:r>
          </w:p>
          <w:p w14:paraId="0852D4D0" w14:textId="379A1273" w:rsidR="00A93291" w:rsidRPr="00A93291" w:rsidRDefault="00A93291" w:rsidP="00A9329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93291">
              <w:rPr>
                <w:rFonts w:ascii="Arial" w:hAnsi="Arial" w:cs="Arial"/>
                <w:color w:val="A6A6A6"/>
                <w:sz w:val="22"/>
                <w:szCs w:val="22"/>
              </w:rPr>
              <w:t>Domicilio</w:t>
            </w:r>
          </w:p>
          <w:p w14:paraId="2CC29D85" w14:textId="02070FE5" w:rsidR="00A93291" w:rsidRPr="00A93291" w:rsidRDefault="00A93291" w:rsidP="00A9329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93291">
              <w:rPr>
                <w:rFonts w:ascii="Arial" w:hAnsi="Arial" w:cs="Arial"/>
                <w:color w:val="A6A6A6"/>
                <w:sz w:val="22"/>
                <w:szCs w:val="22"/>
              </w:rPr>
              <w:t>Correo electrónico</w:t>
            </w:r>
          </w:p>
          <w:p w14:paraId="20D1B5CA" w14:textId="2D0C8DD2" w:rsidR="00A93291" w:rsidRPr="00A93291" w:rsidRDefault="00A93291" w:rsidP="00A93291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proofErr w:type="spellStart"/>
            <w:r w:rsidRPr="00A93291">
              <w:rPr>
                <w:rFonts w:ascii="Arial" w:hAnsi="Arial" w:cs="Arial"/>
                <w:color w:val="A6A6A6"/>
                <w:sz w:val="22"/>
                <w:szCs w:val="22"/>
              </w:rPr>
              <w:t>Contrase</w:t>
            </w:r>
            <w:r w:rsidRPr="00A93291">
              <w:rPr>
                <w:rFonts w:ascii="Arial" w:hAnsi="Arial" w:cs="Arial"/>
                <w:color w:val="A6A6A6"/>
                <w:sz w:val="22"/>
                <w:szCs w:val="22"/>
                <w:lang w:val="es-MX"/>
              </w:rPr>
              <w:t>ña</w:t>
            </w:r>
            <w:proofErr w:type="spellEnd"/>
          </w:p>
          <w:p w14:paraId="6A73A79B" w14:textId="01ED6B8B" w:rsidR="00F57F44" w:rsidRDefault="00F57F44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solicitud se ingresa mediante un formulario que contendrá:</w:t>
            </w:r>
          </w:p>
          <w:p w14:paraId="63FD8E13" w14:textId="77777777" w:rsidR="006962B9" w:rsidRDefault="00F57F44" w:rsidP="00F57F4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57F44">
              <w:rPr>
                <w:rFonts w:ascii="Arial" w:hAnsi="Arial" w:cs="Arial"/>
                <w:color w:val="A6A6A6"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, a</w:t>
            </w:r>
            <w:r w:rsidRPr="00F57F44">
              <w:rPr>
                <w:rFonts w:ascii="Arial" w:hAnsi="Arial" w:cs="Arial"/>
                <w:color w:val="A6A6A6"/>
                <w:sz w:val="22"/>
                <w:szCs w:val="22"/>
              </w:rPr>
              <w:t>pellido, DNI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y</w:t>
            </w:r>
            <w:r w:rsidRPr="00F57F44">
              <w:rPr>
                <w:rFonts w:ascii="Arial" w:hAnsi="Arial" w:cs="Arial"/>
                <w:color w:val="A6A6A6"/>
                <w:sz w:val="22"/>
                <w:szCs w:val="22"/>
              </w:rPr>
              <w:t xml:space="preserve"> Domicilio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quien quiere iniciar la demanda</w:t>
            </w:r>
            <w:r w:rsidRPr="00F57F44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16DCCD7" w14:textId="77777777" w:rsidR="00F57F44" w:rsidRDefault="00F57F44" w:rsidP="00F57F4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Motivo de la demanda y explicación de lo ocurrido</w:t>
            </w:r>
          </w:p>
          <w:p w14:paraId="55CBA3EF" w14:textId="77777777" w:rsidR="00F57F44" w:rsidRDefault="00F57F44" w:rsidP="00F57F44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Datos anexos que complementen la solicitud (documentos, fotos, etc.)</w:t>
            </w:r>
          </w:p>
          <w:p w14:paraId="49DB9B20" w14:textId="08DAFFDB" w:rsidR="00A93291" w:rsidRDefault="00A93291" w:rsidP="00F57F4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generará un documento modelo de manera automática con los datos del formulario</w:t>
            </w:r>
          </w:p>
          <w:p w14:paraId="3E275D5F" w14:textId="77777777" w:rsidR="0037496A" w:rsidRDefault="00A93291" w:rsidP="00F57F4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realizará el pago de los honorarios mediante la plataforma utilizando tarjeta de crédito o transferencia bancaria</w:t>
            </w:r>
            <w:r w:rsidR="0037496A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21ED451D" w14:textId="77777777" w:rsidR="0037496A" w:rsidRDefault="0037496A" w:rsidP="00F57F4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documento será revisado por el administrador y se comenzará con el proceso legal</w:t>
            </w:r>
          </w:p>
          <w:p w14:paraId="64BF07D8" w14:textId="77777777" w:rsidR="0037496A" w:rsidRDefault="0037496A" w:rsidP="00F57F4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actualizará el estado de la demanda por cada cambio en el proceso legal con comentarios del administrador en cada caso</w:t>
            </w:r>
          </w:p>
          <w:p w14:paraId="3DDC4C4F" w14:textId="2EE4BC0B" w:rsidR="0037496A" w:rsidRPr="00F57F44" w:rsidRDefault="0090084B" w:rsidP="00F57F4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Se enviará cada actualización de estado por correo electrónico y además podrán visualizarse desde el perfil</w:t>
            </w:r>
            <w:r w:rsidR="004E3552">
              <w:rPr>
                <w:rFonts w:ascii="Arial" w:hAnsi="Arial" w:cs="Arial"/>
                <w:color w:val="A6A6A6"/>
                <w:sz w:val="22"/>
                <w:szCs w:val="22"/>
              </w:rPr>
              <w:t xml:space="preserve"> del usuario</w:t>
            </w:r>
          </w:p>
        </w:tc>
      </w:tr>
      <w:tr w:rsidR="00D51922" w:rsidRPr="007E257E" w14:paraId="2FE171E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42DFFC3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45FA02D" w14:textId="7E821E55" w:rsidR="00D51922" w:rsidRDefault="004E3552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la </w:t>
            </w:r>
            <w:r w:rsidR="00B0205E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página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principal se explicará en un párrafo inicial cual es el fin de la aplicación y </w:t>
            </w:r>
            <w:r w:rsidR="00B0205E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como iniciar el proceso</w:t>
            </w:r>
          </w:p>
          <w:p w14:paraId="0FE10A57" w14:textId="77777777" w:rsidR="00B0205E" w:rsidRDefault="00B0205E" w:rsidP="00B0205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la esquina superior derecha se tendrá un menú con las opciones de menú principal e iniciar sesión. </w:t>
            </w:r>
          </w:p>
          <w:p w14:paraId="024740C5" w14:textId="6044A0E3" w:rsidR="00B0205E" w:rsidRDefault="00B0205E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Al final de la pagina de inicio se tendrá un botón para crear cuenta</w:t>
            </w:r>
          </w:p>
          <w:p w14:paraId="6C80A313" w14:textId="66DB492C" w:rsidR="00B0205E" w:rsidRDefault="00B0205E" w:rsidP="00B0205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Al hacer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click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en </w:t>
            </w:r>
            <w:r w:rsidR="0003304A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un botón que redirija a una página nueva se tendrá una animación de carga</w:t>
            </w:r>
          </w:p>
          <w:p w14:paraId="01685CD9" w14:textId="77777777" w:rsidR="0003304A" w:rsidRDefault="0003304A" w:rsidP="00B0205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Los formularios estarán centrados y los campos uno encima de otro</w:t>
            </w:r>
          </w:p>
          <w:p w14:paraId="70C04A8C" w14:textId="30F5B239" w:rsidR="007E257E" w:rsidRDefault="007E257E" w:rsidP="00B0205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Los formularios se desplegarán en un solo paso</w:t>
            </w:r>
          </w:p>
          <w:p w14:paraId="339D050B" w14:textId="157788DF" w:rsidR="007E257E" w:rsidRDefault="007E257E" w:rsidP="007E257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Los botones de crear cuenta, iniciar sesión</w:t>
            </w:r>
            <w:r w:rsidR="0048214B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generar demanda</w:t>
            </w:r>
            <w:r w:rsidR="0048214B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y realizar pago</w:t>
            </w: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tendrán un color diferente.</w:t>
            </w:r>
          </w:p>
          <w:p w14:paraId="27B81B9B" w14:textId="77777777" w:rsidR="007E257E" w:rsidRDefault="007E257E" w:rsidP="007E257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 tendrá una línea de tiempo donde estará reflejada cada actualización de una demanda en curso</w:t>
            </w:r>
          </w:p>
          <w:p w14:paraId="1DB8AB0E" w14:textId="77777777" w:rsidR="0048214B" w:rsidRDefault="0048214B" w:rsidP="007E257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 utilizarán los colores azul y blanco complementándolos con una escala de grises y un botón llamativo para los botones de crear cuenta, iniciar demanda y confirmar pago.</w:t>
            </w:r>
          </w:p>
          <w:p w14:paraId="73B9899E" w14:textId="6840EC5D" w:rsidR="0048214B" w:rsidRPr="008C2396" w:rsidRDefault="0048214B" w:rsidP="007E257E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</w:p>
        </w:tc>
      </w:tr>
      <w:tr w:rsidR="006962B9" w:rsidRPr="008C2396" w14:paraId="4E547E92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6DC70E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04"/>
              <w:gridCol w:w="3430"/>
            </w:tblGrid>
            <w:tr w:rsidR="00F0451E" w:rsidRPr="008C2396" w14:paraId="47B5A241" w14:textId="77777777" w:rsidTr="00287554">
              <w:tc>
                <w:tcPr>
                  <w:tcW w:w="0" w:type="auto"/>
                  <w:shd w:val="clear" w:color="auto" w:fill="A6A6A6"/>
                </w:tcPr>
                <w:p w14:paraId="01E5408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52E8CAB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F1B3135" w14:textId="77777777" w:rsidTr="00287554">
              <w:tc>
                <w:tcPr>
                  <w:tcW w:w="0" w:type="auto"/>
                  <w:shd w:val="clear" w:color="auto" w:fill="auto"/>
                </w:tcPr>
                <w:p w14:paraId="1E1E64F1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13366A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710167E4" w14:textId="77777777" w:rsidTr="00287554">
              <w:tc>
                <w:tcPr>
                  <w:tcW w:w="0" w:type="auto"/>
                  <w:shd w:val="clear" w:color="auto" w:fill="auto"/>
                </w:tcPr>
                <w:p w14:paraId="013BC10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C681BD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04A3808C" w14:textId="77777777" w:rsidTr="00287554">
              <w:tc>
                <w:tcPr>
                  <w:tcW w:w="0" w:type="auto"/>
                  <w:shd w:val="clear" w:color="auto" w:fill="auto"/>
                </w:tcPr>
                <w:p w14:paraId="5DFB7835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33F762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F8722F3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B4548D7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1A888D05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396B47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95DCD2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75600C44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0C08572C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704D826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FE5073D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539C68" w14:textId="7D454A78" w:rsidR="00F1592D" w:rsidRPr="008C2396" w:rsidRDefault="0029483E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2A4152D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CD3F8F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7C0C0D1D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A4FD77A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0C37AED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64F911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57D112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A0780D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0CE5E3F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A672EF4" w14:textId="1654237D" w:rsidR="00406976" w:rsidRPr="00D1764B" w:rsidRDefault="0029483E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138137A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F40186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8F4ACA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1D90C4A9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Versión</w:t>
            </w:r>
          </w:p>
          <w:p w14:paraId="55D5452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1CA1CF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1C613F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F985E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92192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DABB4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lastRenderedPageBreak/>
              <w:t>_______</w:t>
            </w:r>
          </w:p>
        </w:tc>
      </w:tr>
      <w:tr w:rsidR="00406976" w:rsidRPr="008C2396" w14:paraId="066A4390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40A5C1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C7C4A2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735ABE8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10D94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E6CEF61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42853F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A2A5B56" w14:textId="7B46E6F4" w:rsidR="00406976" w:rsidRPr="00D1764B" w:rsidRDefault="0029483E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5FED0F3" w14:textId="1DC8FD37" w:rsidR="00406976" w:rsidRPr="00D1764B" w:rsidRDefault="0029483E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4BA2EAE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641F34">
              <w:rPr>
                <w:rFonts w:ascii="Arial" w:hAnsi="Arial" w:cs="Arial"/>
                <w:sz w:val="22"/>
                <w:szCs w:val="22"/>
              </w:rPr>
            </w:r>
            <w:r w:rsidR="00641F3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441A2D55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B49DD10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BB277B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A79D9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54A7B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B2910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872EEA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C3A0AC0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BB6DA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1CB3992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5AE9F04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7171CAC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1071628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7E9BDB7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65B782F0" w14:textId="77777777" w:rsidTr="0031230D">
        <w:tc>
          <w:tcPr>
            <w:tcW w:w="4112" w:type="dxa"/>
            <w:shd w:val="clear" w:color="auto" w:fill="A6A6A6"/>
          </w:tcPr>
          <w:p w14:paraId="5D2016B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314EA8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475709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86E2CB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ACFE794" w14:textId="77777777" w:rsidTr="0031230D">
        <w:tc>
          <w:tcPr>
            <w:tcW w:w="4112" w:type="dxa"/>
            <w:shd w:val="clear" w:color="auto" w:fill="auto"/>
          </w:tcPr>
          <w:p w14:paraId="4C270C1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1071B6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8B32AD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7F4D9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93A3552" w14:textId="77777777" w:rsidTr="0031230D">
        <w:tc>
          <w:tcPr>
            <w:tcW w:w="4112" w:type="dxa"/>
            <w:shd w:val="clear" w:color="auto" w:fill="auto"/>
          </w:tcPr>
          <w:p w14:paraId="44F3F74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612E0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12FFCA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8FCE7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CC93DA2" w14:textId="77777777" w:rsidTr="0031230D">
        <w:tc>
          <w:tcPr>
            <w:tcW w:w="4112" w:type="dxa"/>
            <w:shd w:val="clear" w:color="auto" w:fill="auto"/>
          </w:tcPr>
          <w:p w14:paraId="291C6E1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B775D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3318A8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E9B744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E358AB5" w14:textId="77777777" w:rsidTr="0031230D">
        <w:tc>
          <w:tcPr>
            <w:tcW w:w="4112" w:type="dxa"/>
            <w:shd w:val="clear" w:color="auto" w:fill="auto"/>
          </w:tcPr>
          <w:p w14:paraId="2F4E485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93A1F4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CFA3D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9CC506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D6AED81" w14:textId="77777777" w:rsidTr="0031230D">
        <w:tc>
          <w:tcPr>
            <w:tcW w:w="4112" w:type="dxa"/>
            <w:shd w:val="clear" w:color="auto" w:fill="auto"/>
          </w:tcPr>
          <w:p w14:paraId="1717354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645B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1E0F7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D43CF0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281D38A" w14:textId="77777777" w:rsidTr="0031230D">
        <w:tc>
          <w:tcPr>
            <w:tcW w:w="4112" w:type="dxa"/>
            <w:shd w:val="clear" w:color="auto" w:fill="auto"/>
          </w:tcPr>
          <w:p w14:paraId="7A26484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9B0950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6520C7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4B5837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99CFE0B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26CACC95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64A80FFB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4D173FC7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FF6925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1597777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048D1DE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4BBC78AC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E7A0FCA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7AAE599D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186E327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569363E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F6CC99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B7DBD6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1D810D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90A6AE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5FB3401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659FF67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B0E3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606560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C1E6F9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6AB6D5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98E5D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5AB883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0966B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B6028A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4C001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4F7780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4C34FE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3DCF15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E2449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11C60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8BB0FF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0F02E0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303A7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E4321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073E26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8C06C3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904770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B57742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510CF5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3028BA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921A2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A6C5C3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A19742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D88F5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A4E3F3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6DBDF7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C18EB2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26C99B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3B4D7B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BC380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623FC9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D9D2E6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20901B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E930E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A97F3B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FF5944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5258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12951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9308B0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651A8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5A8591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66E3F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E78162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F4471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B4558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E53C88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F3FCBE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7E9B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D2773F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D97EF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8DBDE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529D113E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7592996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47C4F96C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6EAB68BD" w14:textId="76E4BED0" w:rsidR="00B66554" w:rsidRPr="008C2396" w:rsidRDefault="009C7D5A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16D8C164" wp14:editId="0305218D">
                  <wp:extent cx="5610225" cy="2609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E061C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209D25EF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AA17587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F26BF5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C866942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6B80D2D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B8411A1" w14:textId="77777777" w:rsidTr="0031230D">
        <w:tc>
          <w:tcPr>
            <w:tcW w:w="4112" w:type="dxa"/>
            <w:shd w:val="clear" w:color="auto" w:fill="A6A6A6"/>
          </w:tcPr>
          <w:p w14:paraId="4825F925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3D3D555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20AC165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4E2CAA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9888D0C" w14:textId="77777777" w:rsidTr="0031230D">
        <w:tc>
          <w:tcPr>
            <w:tcW w:w="4112" w:type="dxa"/>
            <w:shd w:val="clear" w:color="auto" w:fill="auto"/>
          </w:tcPr>
          <w:p w14:paraId="64A4F52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75CA9D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8EC4F1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CA2B86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C7D01E8" w14:textId="77777777" w:rsidTr="0031230D">
        <w:tc>
          <w:tcPr>
            <w:tcW w:w="4112" w:type="dxa"/>
            <w:shd w:val="clear" w:color="auto" w:fill="auto"/>
          </w:tcPr>
          <w:p w14:paraId="6697F27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E3D37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D98C0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829F3D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45BAF45" w14:textId="77777777" w:rsidTr="0031230D">
        <w:tc>
          <w:tcPr>
            <w:tcW w:w="4112" w:type="dxa"/>
            <w:shd w:val="clear" w:color="auto" w:fill="auto"/>
          </w:tcPr>
          <w:p w14:paraId="12BF09F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5EDCC6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EC7616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1F1CD3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76B66BF" w14:textId="77777777" w:rsidTr="0031230D">
        <w:tc>
          <w:tcPr>
            <w:tcW w:w="4112" w:type="dxa"/>
            <w:shd w:val="clear" w:color="auto" w:fill="auto"/>
          </w:tcPr>
          <w:p w14:paraId="0C5FCB8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109FC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2CDD6E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B943D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FBE3586" w14:textId="77777777" w:rsidTr="0031230D">
        <w:tc>
          <w:tcPr>
            <w:tcW w:w="4112" w:type="dxa"/>
            <w:shd w:val="clear" w:color="auto" w:fill="auto"/>
          </w:tcPr>
          <w:p w14:paraId="0E515B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22639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F7EBD9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3C48B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41EB27" w14:textId="77777777" w:rsidTr="0031230D">
        <w:tc>
          <w:tcPr>
            <w:tcW w:w="4112" w:type="dxa"/>
            <w:shd w:val="clear" w:color="auto" w:fill="auto"/>
          </w:tcPr>
          <w:p w14:paraId="1F18339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E7F0C0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AFC636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F7DFC3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EE705EB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FDADE89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A9829A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81C2B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F175C9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47E79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8C8AC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B50F5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E198F8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A35C7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71E62A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BC31A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C8E2D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B2A3B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E3FDFB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75BAA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8696C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52F84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0CA22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B66A0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0E1B3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2368E7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04D06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DBD24AB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346EA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855E1A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5177BAB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79433CA6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1F143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37A9D4C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298AAE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FAA0125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7FA90FB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2BCE52A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E2135A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D0D219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F7247C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546B94D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53F7B84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0212CF3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E395CF0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9AF3861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2290782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6A4FD27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BDEFFE5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B5EE08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1D8DC9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79320C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5DA500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5D8FACA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15F9607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50BEFBF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lastRenderedPageBreak/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5DAC178B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AF63BD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7361E6E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DE39F7C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06A05D3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2E6E6F2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3A1784D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E10158D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72DE2AD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334FCB9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1741AB5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4D56A90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0A05B60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0E8409F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01D95E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A0D84A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13A6050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1BD700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3E1405B3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12B70AE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A8E9616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B20796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7DEFD40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0A65200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27A483F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D6897BD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0922026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0D63667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4904066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A7673D0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D45B698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267AE2BA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5358B6A3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DB1C256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95F394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52616C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714518B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02D26D24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2FD89E0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0779494B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64AAFAFA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39F491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0C3D4B7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3C456C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E41281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E387585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E6B2AC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053F11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F5534C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2D5C6C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2BFDC8B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701615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B00CB6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8891FF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F9C1AE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63CAAA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57C79D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35A1F0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365B3D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FB1775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03EDA7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06AFB1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33087D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7D70F3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06F132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6510272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5CD78DD4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68E39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6F109E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816A7A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2ABAB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A49BA8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98486E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394EC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D8FD48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1D812C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556C2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D230AC8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46179B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8834C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5CBBEF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EA2A84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1E6735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66A5E1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A90368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53F47F34" w14:textId="77777777" w:rsidR="00517D47" w:rsidRPr="00517D47" w:rsidRDefault="00517D47" w:rsidP="00517D47">
      <w:pPr>
        <w:rPr>
          <w:lang w:val="es-ES_tradnl" w:eastAsia="en-US"/>
        </w:rPr>
      </w:pPr>
    </w:p>
    <w:p w14:paraId="65C0C03C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E9BAF8A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17AA0E7C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25AA10A2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84CE5FB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091F7A78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2EC3B87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1FA6A0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12281EA8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5876540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644037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A44F2ED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57134E8E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2CBB1F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59F90D5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AB98391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788FE7C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280CCBE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623B7993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B3F377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726D09F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3BADAEA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1632BF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C242318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4A416FCD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49A207D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7DCFDC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401899F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2A09850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227DA7D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6AFAE4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808DC" w:rsidRPr="008C2396" w14:paraId="4934708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DF5C933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B9FD54B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BCEFF47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F24451F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3D7C99B1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020F690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1AEF90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DC67622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5409EC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09452F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7AA7324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B175338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8E03D8B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DA5F22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47E19D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909E42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B3FC8DE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133D5A98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6B82C7F1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1413F51B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33C93E6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4A6ADBD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07FACD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D161AEE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1CA0F3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CAEC72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81BF64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3C4792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367D7A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DEF1F8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FB79FF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2812D9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0BEB65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F65580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A8CEB6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99816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AB2F4C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E6663B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90C5E5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0C949C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B30A60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45EA7C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E571E1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F2B077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52014F5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7AD0E7A6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EF57" w14:textId="77777777" w:rsidR="00641F34" w:rsidRDefault="00641F34" w:rsidP="00DE32EB">
      <w:pPr>
        <w:pStyle w:val="Sangranormal"/>
      </w:pPr>
      <w:r>
        <w:separator/>
      </w:r>
    </w:p>
  </w:endnote>
  <w:endnote w:type="continuationSeparator" w:id="0">
    <w:p w14:paraId="7A580A5E" w14:textId="77777777" w:rsidR="00641F34" w:rsidRDefault="00641F34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19D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7F9C7C7B" w14:textId="77777777" w:rsidTr="00C67CD3">
      <w:trPr>
        <w:trHeight w:val="237"/>
      </w:trPr>
      <w:tc>
        <w:tcPr>
          <w:tcW w:w="1728" w:type="dxa"/>
          <w:vAlign w:val="center"/>
        </w:tcPr>
        <w:p w14:paraId="3A5B205A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4F4EEF7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3806481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BADBB5A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1606FC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32F94828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B9C2" w14:textId="77777777" w:rsidR="00641F34" w:rsidRDefault="00641F34" w:rsidP="00DE32EB">
      <w:pPr>
        <w:pStyle w:val="Sangranormal"/>
      </w:pPr>
      <w:r>
        <w:separator/>
      </w:r>
    </w:p>
  </w:footnote>
  <w:footnote w:type="continuationSeparator" w:id="0">
    <w:p w14:paraId="2932C485" w14:textId="77777777" w:rsidR="00641F34" w:rsidRDefault="00641F34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5473AE3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02FD6419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4DF5CBCD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9986492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1657118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1016D4E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8AAD2B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C624518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950792C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1ECB1D0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125919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59C38349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F4562E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13F1050D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05B8D3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345CB2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C441AC">
            <w:rPr>
              <w:rFonts w:ascii="Arial" w:hAnsi="Arial" w:cs="Arial"/>
              <w:b/>
              <w:sz w:val="16"/>
              <w:szCs w:val="16"/>
            </w:rPr>
            <w:t>10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C441AC">
            <w:rPr>
              <w:rFonts w:ascii="Arial" w:hAnsi="Arial" w:cs="Arial"/>
              <w:b/>
              <w:sz w:val="16"/>
              <w:szCs w:val="16"/>
            </w:rPr>
            <w:t>21</w:t>
          </w:r>
        </w:p>
      </w:tc>
      <w:tc>
        <w:tcPr>
          <w:tcW w:w="1478" w:type="dxa"/>
          <w:shd w:val="clear" w:color="auto" w:fill="auto"/>
          <w:vAlign w:val="center"/>
        </w:tcPr>
        <w:p w14:paraId="579066C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C905AB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5A862F1"/>
    <w:multiLevelType w:val="hybridMultilevel"/>
    <w:tmpl w:val="0A8E47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B3ACF"/>
    <w:multiLevelType w:val="hybridMultilevel"/>
    <w:tmpl w:val="8F0E8F5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3"/>
  </w:num>
  <w:num w:numId="9">
    <w:abstractNumId w:val="22"/>
  </w:num>
  <w:num w:numId="10">
    <w:abstractNumId w:val="33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40"/>
  </w:num>
  <w:num w:numId="29">
    <w:abstractNumId w:val="15"/>
  </w:num>
  <w:num w:numId="30">
    <w:abstractNumId w:val="20"/>
  </w:num>
  <w:num w:numId="31">
    <w:abstractNumId w:val="35"/>
  </w:num>
  <w:num w:numId="32">
    <w:abstractNumId w:val="25"/>
  </w:num>
  <w:num w:numId="33">
    <w:abstractNumId w:val="31"/>
  </w:num>
  <w:num w:numId="34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3E18"/>
    <w:rsid w:val="000244BC"/>
    <w:rsid w:val="00024D0B"/>
    <w:rsid w:val="0002652E"/>
    <w:rsid w:val="00026944"/>
    <w:rsid w:val="00027875"/>
    <w:rsid w:val="0003195D"/>
    <w:rsid w:val="00031DDE"/>
    <w:rsid w:val="00032ED1"/>
    <w:rsid w:val="0003304A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483E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96A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214B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552"/>
    <w:rsid w:val="004E3954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0B5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52DA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1F34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4DE7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57E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119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84B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C7D5A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291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97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05E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1AC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0A8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022"/>
    <w:rsid w:val="00D56233"/>
    <w:rsid w:val="00D5638B"/>
    <w:rsid w:val="00D5639E"/>
    <w:rsid w:val="00D56743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50F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57F44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6DA476"/>
  <w15:docId w15:val="{F68AC599-EC44-4219-B22B-89513411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aliases w:val="Puesto Car,Título1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323</TotalTime>
  <Pages>11</Pages>
  <Words>1616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10488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Ramiro Alves</cp:lastModifiedBy>
  <cp:revision>4</cp:revision>
  <cp:lastPrinted>2011-07-14T12:23:00Z</cp:lastPrinted>
  <dcterms:created xsi:type="dcterms:W3CDTF">2018-12-12T22:15:00Z</dcterms:created>
  <dcterms:modified xsi:type="dcterms:W3CDTF">2022-10-05T03:03:00Z</dcterms:modified>
</cp:coreProperties>
</file>